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4BEA8" w14:textId="77777777" w:rsidR="00757BE5" w:rsidRDefault="00757BE5" w:rsidP="00757BE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0033B06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171717"/>
          <w:sz w:val="42"/>
          <w:szCs w:val="42"/>
        </w:rPr>
        <w:t xml:space="preserve">Across </w:t>
      </w:r>
    </w:p>
    <w:p w14:paraId="76FC4917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Tic-toe link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78CF77C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4.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Sum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5FF1AE7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7.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See 68-Across </w:t>
      </w:r>
    </w:p>
    <w:p w14:paraId="26B7D501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>14.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Non-volunteer </w:t>
      </w:r>
    </w:p>
    <w:p w14:paraId="75734CF8" w14:textId="77777777" w:rsidR="00757BE5" w:rsidRDefault="00757BE5" w:rsidP="00757BE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Deplete rapidly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35CBC7B" w14:textId="77777777" w:rsidR="00757BE5" w:rsidRDefault="00757BE5" w:rsidP="00757BE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Amadeus villain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7B79438" w14:textId="77777777" w:rsidR="00757BE5" w:rsidRDefault="00757BE5" w:rsidP="00757BE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British schoolboy's topper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8BE2ADE" w14:textId="77777777" w:rsidR="00757BE5" w:rsidRDefault="00757BE5" w:rsidP="00757BE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BFF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27F70AD" w14:textId="3A58A533" w:rsidR="00757BE5" w:rsidRDefault="00013F3C" w:rsidP="00757BE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–</w:t>
      </w:r>
      <w:r w:rsidR="00757BE5">
        <w:rPr>
          <w:rFonts w:ascii="Times" w:hAnsi="Times" w:cs="Times"/>
          <w:color w:val="101010"/>
          <w:sz w:val="26"/>
          <w:szCs w:val="26"/>
        </w:rPr>
        <w:t xml:space="preserve"> </w:t>
      </w:r>
      <w:r w:rsidR="00757BE5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E125126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More than a peccadillo </w:t>
      </w:r>
    </w:p>
    <w:p w14:paraId="5FBFF066" w14:textId="77777777" w:rsidR="00757BE5" w:rsidRDefault="00757BE5" w:rsidP="00757BE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Sugary suffix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17671D6" w14:textId="77777777" w:rsidR="00757BE5" w:rsidRDefault="00757BE5" w:rsidP="00757BE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Certain pol: Abbr.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7FA1774" w14:textId="77777777" w:rsidR="00757BE5" w:rsidRDefault="00757BE5" w:rsidP="00757BE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Traveler's country lodging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0628884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29.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Collapse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F1C25D2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33.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Global economic grp. </w:t>
      </w:r>
    </w:p>
    <w:p w14:paraId="45E39220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36.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Club for brainiacs </w:t>
      </w:r>
    </w:p>
    <w:p w14:paraId="4669AF3D" w14:textId="77777777" w:rsidR="00757BE5" w:rsidRDefault="00757BE5" w:rsidP="00757BE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"Well sor-r-ry!"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F749A4A" w14:textId="7403025C" w:rsidR="00757BE5" w:rsidRDefault="00757BE5" w:rsidP="00757BE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Things you might put under a microscope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74FEEA3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41. </w:t>
      </w:r>
      <w:r>
        <w:rPr>
          <w:rFonts w:ascii="Times" w:hAnsi="Times" w:cs="Times"/>
          <w:color w:val="101010"/>
          <w:sz w:val="26"/>
          <w:szCs w:val="26"/>
        </w:rPr>
        <w:tab/>
        <w:t>–</w:t>
      </w:r>
    </w:p>
    <w:p w14:paraId="7082B050" w14:textId="77777777" w:rsidR="00757BE5" w:rsidRDefault="00757BE5" w:rsidP="00757BE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"Well..."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0B2E9BE" w14:textId="77777777" w:rsidR="00757BE5" w:rsidRDefault="00757BE5" w:rsidP="00757BE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Have a cow?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ABE0174" w14:textId="77777777" w:rsidR="00757BE5" w:rsidRDefault="00757BE5" w:rsidP="00757BE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lastRenderedPageBreak/>
        <w:t xml:space="preserve">Yoko of art and music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64A9A66" w14:textId="77777777" w:rsidR="00757BE5" w:rsidRDefault="00757BE5" w:rsidP="00757BE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Circular token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7124466" w14:textId="77777777" w:rsidR="00757BE5" w:rsidRDefault="00757BE5" w:rsidP="00757BE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Loc. of Kiev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2D6D4F3" w14:textId="77777777" w:rsidR="00757BE5" w:rsidRDefault="00757BE5" w:rsidP="00757BE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They, in Nantes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6B4243B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Bolt via foot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7DE9685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Biggie ____ (aka The Notorious B.I.G.) </w:t>
      </w:r>
    </w:p>
    <w:p w14:paraId="414147CB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56.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Economized </w:t>
      </w:r>
    </w:p>
    <w:p w14:paraId="006C1F5A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–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EFB62B0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60.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Nautical distance measure </w:t>
      </w:r>
    </w:p>
    <w:p w14:paraId="1D05CD1D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62.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Dr. Seuss, e.g. </w:t>
      </w:r>
    </w:p>
    <w:p w14:paraId="029A81F1" w14:textId="77777777" w:rsidR="00757BE5" w:rsidRDefault="00757BE5" w:rsidP="00757B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Pilot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C77BB10" w14:textId="77777777" w:rsidR="00757BE5" w:rsidRDefault="00757BE5" w:rsidP="00757B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Maneuver on a surfboard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8503DB8" w14:textId="1D1824D6" w:rsidR="00757BE5" w:rsidRDefault="00757BE5" w:rsidP="00757B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With "the" and 7-Across, 2004 Kanye West album, </w:t>
      </w:r>
      <w:r w:rsidR="00900B58">
        <w:rPr>
          <w:rFonts w:ascii="Times" w:hAnsi="Times" w:cs="Times"/>
          <w:color w:val="101010"/>
          <w:sz w:val="26"/>
          <w:szCs w:val="26"/>
        </w:rPr>
        <w:t>or what the full answer to 19</w:t>
      </w:r>
      <w:r w:rsidR="003640D3">
        <w:rPr>
          <w:rFonts w:ascii="Times" w:hAnsi="Times" w:cs="Times"/>
          <w:color w:val="101010"/>
          <w:sz w:val="26"/>
          <w:szCs w:val="26"/>
        </w:rPr>
        <w:t>-</w:t>
      </w:r>
      <w:bookmarkStart w:id="0" w:name="_GoBack"/>
      <w:bookmarkEnd w:id="0"/>
      <w:r>
        <w:rPr>
          <w:rFonts w:ascii="Times" w:hAnsi="Times" w:cs="Times"/>
          <w:color w:val="101010"/>
          <w:sz w:val="26"/>
          <w:szCs w:val="26"/>
        </w:rPr>
        <w:t>,</w:t>
      </w:r>
      <w:r w:rsidR="00900B58">
        <w:rPr>
          <w:rFonts w:ascii="Times" w:hAnsi="Times" w:cs="Times"/>
          <w:color w:val="101010"/>
          <w:sz w:val="26"/>
          <w:szCs w:val="26"/>
        </w:rPr>
        <w:t xml:space="preserve"> </w:t>
      </w:r>
      <w:r>
        <w:rPr>
          <w:rFonts w:ascii="Times" w:hAnsi="Times" w:cs="Times"/>
          <w:color w:val="101010"/>
          <w:sz w:val="26"/>
          <w:szCs w:val="26"/>
        </w:rPr>
        <w:t xml:space="preserve"> 39- and 56-Across</w:t>
      </w:r>
      <w:r w:rsidR="00900B58">
        <w:rPr>
          <w:rFonts w:ascii="Times" w:hAnsi="Times" w:cs="Times"/>
          <w:color w:val="101010"/>
          <w:sz w:val="26"/>
          <w:szCs w:val="26"/>
        </w:rPr>
        <w:t xml:space="preserve"> contain</w:t>
      </w:r>
    </w:p>
    <w:p w14:paraId="595C6B6C" w14:textId="77777777" w:rsidR="00757BE5" w:rsidRDefault="00757BE5" w:rsidP="00757B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Dr. of rap and headphone fame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991F530" w14:textId="77777777" w:rsidR="00757BE5" w:rsidRPr="00757BE5" w:rsidRDefault="00757BE5" w:rsidP="00757B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Place for props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F77FBF0" w14:textId="77777777" w:rsidR="00757BE5" w:rsidRDefault="00757BE5" w:rsidP="00757B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101010"/>
          <w:sz w:val="26"/>
          <w:szCs w:val="26"/>
        </w:rPr>
      </w:pPr>
    </w:p>
    <w:p w14:paraId="39092DA9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171717"/>
          <w:sz w:val="42"/>
          <w:szCs w:val="42"/>
        </w:rPr>
        <w:t xml:space="preserve">Down </w:t>
      </w:r>
    </w:p>
    <w:p w14:paraId="30296F75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NFL highlight reel features, for short </w:t>
      </w:r>
    </w:p>
    <w:p w14:paraId="40A5A4C9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Nearly-disappeared sea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DAF7F39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Nev. neighbor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0B07D22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Cleaned one's plate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DBD4982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5.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 Article written by Marx and Engels?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1B9D6FE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6.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Lower one's dignity </w:t>
      </w:r>
    </w:p>
    <w:p w14:paraId="0179B527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7.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Bambi, e.g.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5275BC8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Portion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1F8CD7E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9.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Winnebago folk </w:t>
      </w:r>
    </w:p>
    <w:p w14:paraId="00F024D8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10.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Secured a poster, as on a bulletin board </w:t>
      </w:r>
    </w:p>
    <w:p w14:paraId="17C227F8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How many LPs are re-released </w:t>
      </w:r>
    </w:p>
    <w:p w14:paraId="0E842319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Theater coach Hagen </w:t>
      </w:r>
    </w:p>
    <w:p w14:paraId="7E43386D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Spinning toy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3D8BAF2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15.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Piccolo relatives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C88DC8F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Clarifiers, in text-speak </w:t>
      </w:r>
    </w:p>
    <w:p w14:paraId="09824387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Jalopy </w:t>
      </w:r>
    </w:p>
    <w:p w14:paraId="656542E5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24.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Universal donor's type, informally </w:t>
      </w:r>
    </w:p>
    <w:p w14:paraId="78C43583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Miami FC and NY Cosmos org. </w:t>
      </w:r>
    </w:p>
    <w:p w14:paraId="1A45D921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30.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Move, in realty lingo </w:t>
      </w:r>
    </w:p>
    <w:p w14:paraId="04A78841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Superstitious sign </w:t>
      </w:r>
    </w:p>
    <w:p w14:paraId="2A22E11C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Capital of Cuba </w:t>
      </w:r>
    </w:p>
    <w:p w14:paraId="1722AB31" w14:textId="77777777" w:rsidR="00757BE5" w:rsidRDefault="00757BE5" w:rsidP="00757BE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Footnote abbr.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80E3D3C" w14:textId="77777777" w:rsidR="00757BE5" w:rsidRDefault="00757BE5" w:rsidP="00757BE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"La Boheme" character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54FF6BF" w14:textId="77777777" w:rsidR="00757BE5" w:rsidRDefault="00757BE5" w:rsidP="00757BE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Enemies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7B9CFF6" w14:textId="77777777" w:rsidR="00757BE5" w:rsidRDefault="00757BE5" w:rsidP="00757BE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Shaving woe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E6BCA4A" w14:textId="77777777" w:rsidR="00757BE5" w:rsidRDefault="00757BE5" w:rsidP="00757BE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Odor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83C3C05" w14:textId="343F1B31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40. </w:t>
      </w:r>
      <w:r w:rsidR="00013F3C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Teary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9D75C11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Puma or Reebok alternative </w:t>
      </w:r>
    </w:p>
    <w:p w14:paraId="45F3C042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45.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Derby derriere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32373C7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Get the flow to go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21D5DED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50.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David's Goliath-slaying weapon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BA9359F" w14:textId="77777777" w:rsidR="00757BE5" w:rsidRDefault="00757BE5" w:rsidP="00757B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Join together </w:t>
      </w:r>
    </w:p>
    <w:p w14:paraId="557AFD96" w14:textId="77777777" w:rsidR="00757BE5" w:rsidRDefault="00757BE5" w:rsidP="00757BE5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Research physician's dual degree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A5F41D3" w14:textId="77777777" w:rsidR="00757BE5" w:rsidRDefault="00757BE5" w:rsidP="00757BE5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Stadia are filled with them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36D2FCA" w14:textId="77777777" w:rsidR="00757BE5" w:rsidRDefault="00757BE5" w:rsidP="00757BE5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Sandbox bucket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ECF470D" w14:textId="77777777" w:rsidR="00757BE5" w:rsidRDefault="00757BE5" w:rsidP="00757BE5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Word on a mall map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0E5A26E" w14:textId="77777777" w:rsidR="00757BE5" w:rsidRDefault="00757BE5" w:rsidP="00757BE5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Henchman helping Captain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  <w:r>
        <w:rPr>
          <w:rFonts w:ascii="Times" w:hAnsi="Times" w:cs="Times"/>
          <w:color w:val="101010"/>
          <w:sz w:val="26"/>
          <w:szCs w:val="26"/>
        </w:rPr>
        <w:t xml:space="preserve">Hook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4950E3C" w14:textId="77777777" w:rsidR="00757BE5" w:rsidRDefault="00757BE5" w:rsidP="00757BE5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Cul-de-____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54FD716" w14:textId="77777777" w:rsidR="00757BE5" w:rsidRDefault="00757BE5" w:rsidP="00757BE5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President Morales of Bolivia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2FB1ED0" w14:textId="77777777" w:rsidR="00757BE5" w:rsidRDefault="00757BE5" w:rsidP="00757BE5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It listens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6D9F7C3" w14:textId="77777777" w:rsidR="00757BE5" w:rsidRDefault="00757BE5" w:rsidP="00757BE5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Madrid-to-Paris dir.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302EAC1" w14:textId="77777777" w:rsidR="00757BE5" w:rsidRDefault="00757BE5" w:rsidP="00757BE5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Tolkien tree herder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1F4ABB5" w14:textId="77777777" w:rsidR="00445015" w:rsidRDefault="00445015"/>
    <w:sectPr w:rsidR="00445015" w:rsidSect="007D7A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4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3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5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5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6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E5"/>
    <w:rsid w:val="00013F3C"/>
    <w:rsid w:val="003640D3"/>
    <w:rsid w:val="003D22DD"/>
    <w:rsid w:val="003F2A2B"/>
    <w:rsid w:val="00445015"/>
    <w:rsid w:val="00757BE5"/>
    <w:rsid w:val="00805615"/>
    <w:rsid w:val="00900B58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F5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2018-03-07T17:09:00Z</dcterms:created>
  <dcterms:modified xsi:type="dcterms:W3CDTF">2018-03-07T17:15:00Z</dcterms:modified>
</cp:coreProperties>
</file>