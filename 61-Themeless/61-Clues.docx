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C440A" w14:textId="77777777" w:rsidR="0057521C" w:rsidRPr="00246484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Times"/>
          <w:b/>
          <w:color w:val="101010"/>
          <w:sz w:val="32"/>
          <w:szCs w:val="32"/>
        </w:rPr>
      </w:pPr>
      <w:r w:rsidRPr="00246484">
        <w:rPr>
          <w:rFonts w:ascii="Georgia" w:hAnsi="Georgia" w:cs="Times"/>
          <w:b/>
          <w:color w:val="101010"/>
          <w:sz w:val="32"/>
          <w:szCs w:val="32"/>
        </w:rPr>
        <w:t>Across</w:t>
      </w:r>
    </w:p>
    <w:p w14:paraId="1A9B1B30" w14:textId="77777777" w:rsidR="0057521C" w:rsidRP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Times"/>
          <w:color w:val="000000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1. </w:t>
      </w:r>
      <w:r w:rsidRPr="0057521C">
        <w:rPr>
          <w:rFonts w:ascii="Georgia" w:hAnsi="Georgia" w:cs="Times"/>
          <w:color w:val="101010"/>
          <w:sz w:val="26"/>
          <w:szCs w:val="26"/>
        </w:rPr>
        <w:tab/>
      </w:r>
      <w:r w:rsidRPr="0057521C">
        <w:rPr>
          <w:rFonts w:ascii="Georgia" w:hAnsi="Georgia" w:cs="Times"/>
          <w:color w:val="101010"/>
          <w:sz w:val="26"/>
          <w:szCs w:val="26"/>
        </w:rPr>
        <w:t xml:space="preserve">Los ____ (Manhattan Project site) </w:t>
      </w:r>
    </w:p>
    <w:p w14:paraId="4B6EB4F6" w14:textId="77777777" w:rsidR="0057521C" w:rsidRP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Times"/>
          <w:color w:val="000000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7. </w:t>
      </w:r>
      <w:r w:rsidRPr="0057521C">
        <w:rPr>
          <w:rFonts w:ascii="Georgia" w:hAnsi="Georgia" w:cs="Times"/>
          <w:color w:val="101010"/>
          <w:sz w:val="26"/>
          <w:szCs w:val="26"/>
        </w:rPr>
        <w:tab/>
      </w:r>
      <w:r w:rsidRPr="0057521C">
        <w:rPr>
          <w:rFonts w:ascii="Georgia" w:hAnsi="Georgia" w:cs="Times"/>
          <w:color w:val="101010"/>
          <w:sz w:val="26"/>
          <w:szCs w:val="26"/>
        </w:rPr>
        <w:t xml:space="preserve">Brawn </w:t>
      </w:r>
    </w:p>
    <w:p w14:paraId="712127DE" w14:textId="77777777" w:rsidR="0057521C" w:rsidRP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Pineapple cocktail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0035C12" w14:textId="77777777" w:rsidR="0057521C" w:rsidRP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Cherish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BEFF216" w14:textId="77777777" w:rsidR="0057521C" w:rsidRP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Revolted </w:t>
      </w:r>
      <w:proofErr w:type="spellStart"/>
      <w:r w:rsidRPr="0057521C">
        <w:rPr>
          <w:rFonts w:ascii="Georgia" w:hAnsi="Georgia" w:cs="Times"/>
          <w:color w:val="101010"/>
          <w:sz w:val="26"/>
          <w:szCs w:val="26"/>
        </w:rPr>
        <w:t>en</w:t>
      </w:r>
      <w:proofErr w:type="spellEnd"/>
      <w:r w:rsidRPr="0057521C">
        <w:rPr>
          <w:rFonts w:ascii="Georgia" w:hAnsi="Georgia" w:cs="Times"/>
          <w:color w:val="101010"/>
          <w:sz w:val="26"/>
          <w:szCs w:val="26"/>
        </w:rPr>
        <w:t xml:space="preserve"> masse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F26FDC5" w14:textId="77777777" w:rsidR="0057521C" w:rsidRP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proofErr w:type="spellStart"/>
      <w:r w:rsidRPr="0057521C">
        <w:rPr>
          <w:rFonts w:ascii="Georgia" w:hAnsi="Georgia" w:cs="Times"/>
          <w:color w:val="101010"/>
          <w:sz w:val="26"/>
          <w:szCs w:val="26"/>
        </w:rPr>
        <w:t>Super</w:t>
      </w:r>
      <w:bookmarkStart w:id="0" w:name="_GoBack"/>
      <w:bookmarkEnd w:id="0"/>
      <w:r w:rsidRPr="0057521C">
        <w:rPr>
          <w:rFonts w:ascii="Georgia" w:hAnsi="Georgia" w:cs="Times"/>
          <w:color w:val="101010"/>
          <w:sz w:val="26"/>
          <w:szCs w:val="26"/>
        </w:rPr>
        <w:t>state</w:t>
      </w:r>
      <w:proofErr w:type="spellEnd"/>
      <w:r w:rsidRPr="0057521C">
        <w:rPr>
          <w:rFonts w:ascii="Georgia" w:hAnsi="Georgia" w:cs="Times"/>
          <w:color w:val="101010"/>
          <w:sz w:val="26"/>
          <w:szCs w:val="26"/>
        </w:rPr>
        <w:t xml:space="preserve"> in "1984"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5E26F39" w14:textId="77777777" w:rsidR="0057521C" w:rsidRP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Buckeyes' inst.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AD18C8A" w14:textId="77777777" w:rsidR="0057521C" w:rsidRP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Personal logs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40951C4" w14:textId="77777777" w:rsidR="0057521C" w:rsidRPr="0057521C" w:rsidRDefault="0057521C" w:rsidP="0057521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Ancient Egyptian boy-king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492988E" w14:textId="77777777" w:rsidR="0057521C" w:rsidRPr="0057521C" w:rsidRDefault="0057521C" w:rsidP="0057521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Laplander's transport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6F35CF2" w14:textId="77777777" w:rsidR="0057521C" w:rsidRP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Occurrence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1419630" w14:textId="77777777" w:rsidR="0057521C" w:rsidRP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Hamlet, e.g.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C2BAD63" w14:textId="77777777" w:rsidR="0057521C" w:rsidRP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Didn't slouch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2A7BC35" w14:textId="77777777" w:rsidR="0057521C" w:rsidRPr="0057521C" w:rsidRDefault="0057521C" w:rsidP="0057521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Greek god of the dawn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7EBFFDD" w14:textId="77777777" w:rsidR="0057521C" w:rsidRPr="0057521C" w:rsidRDefault="0057521C" w:rsidP="0057521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State of high excitement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3C3AD7B" w14:textId="77777777" w:rsidR="0057521C" w:rsidRPr="0057521C" w:rsidRDefault="0057521C" w:rsidP="0057521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Some people in revolving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  <w:r w:rsidRPr="0057521C">
        <w:rPr>
          <w:rFonts w:ascii="Georgia" w:hAnsi="Georgia" w:cs="Times"/>
          <w:color w:val="101010"/>
          <w:sz w:val="26"/>
          <w:szCs w:val="26"/>
        </w:rPr>
        <w:t xml:space="preserve">doors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4E32C9C" w14:textId="77777777" w:rsidR="0057521C" w:rsidRPr="0057521C" w:rsidRDefault="0057521C" w:rsidP="0057521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Intoxicating agent: Abbr.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A335035" w14:textId="77777777" w:rsidR="0057521C" w:rsidRPr="0057521C" w:rsidRDefault="0057521C" w:rsidP="0057521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Sowing devices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D9904E8" w14:textId="77777777" w:rsidR="0057521C" w:rsidRPr="0057521C" w:rsidRDefault="0057521C" w:rsidP="0057521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Joyful refrain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25DF14E" w14:textId="77777777" w:rsidR="0057521C" w:rsidRPr="0057521C" w:rsidRDefault="0057521C" w:rsidP="0057521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Biblical beast of burden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8FEF994" w14:textId="77777777" w:rsidR="0057521C" w:rsidRPr="0057521C" w:rsidRDefault="0057521C" w:rsidP="0057521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Metric area measures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8B97E1B" w14:textId="77777777" w:rsidR="0057521C" w:rsidRPr="0057521C" w:rsidRDefault="0057521C" w:rsidP="0057521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lastRenderedPageBreak/>
        <w:t xml:space="preserve">Flings or hurls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F279564" w14:textId="77777777" w:rsidR="0057521C" w:rsidRPr="0057521C" w:rsidRDefault="0057521C" w:rsidP="0057521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Chi-town squad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C9B1763" w14:textId="77777777" w:rsidR="0057521C" w:rsidRPr="0057521C" w:rsidRDefault="0057521C" w:rsidP="0057521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Lock up top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4DD06C2" w14:textId="77777777" w:rsidR="0057521C" w:rsidRPr="0057521C" w:rsidRDefault="0057521C" w:rsidP="0057521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Zip-____-doo-dah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E59197D" w14:textId="77777777" w:rsidR="0057521C" w:rsidRPr="0057521C" w:rsidRDefault="0057521C" w:rsidP="0057521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Turner and Fey, for two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B33C885" w14:textId="77777777" w:rsidR="0057521C" w:rsidRPr="0057521C" w:rsidRDefault="0057521C" w:rsidP="0057521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Freedom from troubles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CA076C0" w14:textId="77777777" w:rsidR="0057521C" w:rsidRPr="0057521C" w:rsidRDefault="0057521C" w:rsidP="0057521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Deg. that requires a defense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2F874E5" w14:textId="77777777" w:rsidR="0057521C" w:rsidRPr="0057521C" w:rsidRDefault="0057521C" w:rsidP="0057521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Kia model since 2002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0A96A88" w14:textId="77777777" w:rsidR="0057521C" w:rsidRPr="0057521C" w:rsidRDefault="0057521C" w:rsidP="0057521C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These, to Yves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E68A844" w14:textId="77777777" w:rsidR="0057521C" w:rsidRPr="0057521C" w:rsidRDefault="0057521C" w:rsidP="0057521C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Fragrant hybrid blooms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00C0FC5" w14:textId="77777777" w:rsidR="0057521C" w:rsidRP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Times"/>
          <w:color w:val="000000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56. </w:t>
      </w:r>
      <w:r w:rsidRPr="0057521C">
        <w:rPr>
          <w:rFonts w:ascii="Georgia" w:hAnsi="Georgia" w:cs="Times"/>
          <w:color w:val="101010"/>
          <w:sz w:val="26"/>
          <w:szCs w:val="26"/>
        </w:rPr>
        <w:tab/>
      </w:r>
      <w:r w:rsidRPr="0057521C">
        <w:rPr>
          <w:rFonts w:ascii="Georgia" w:hAnsi="Georgia" w:cs="Times"/>
          <w:color w:val="101010"/>
          <w:sz w:val="26"/>
          <w:szCs w:val="26"/>
        </w:rPr>
        <w:t xml:space="preserve">Ties </w:t>
      </w:r>
    </w:p>
    <w:p w14:paraId="79C5D4F3" w14:textId="77777777" w:rsidR="0057521C" w:rsidRPr="0057521C" w:rsidRDefault="0057521C" w:rsidP="0057521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Bauble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5876D0F" w14:textId="77777777" w:rsidR="0057521C" w:rsidRPr="0057521C" w:rsidRDefault="0057521C" w:rsidP="0057521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Scottish city of cake fame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76F98D0" w14:textId="77777777" w:rsidR="0057521C" w:rsidRPr="0057521C" w:rsidRDefault="0057521C" w:rsidP="0057521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"Don't panic"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F463E86" w14:textId="77777777" w:rsidR="0057521C" w:rsidRPr="0057521C" w:rsidRDefault="0057521C" w:rsidP="0057521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Georgia" w:hAnsi="Georgia" w:cs="Times"/>
          <w:color w:val="101010"/>
          <w:sz w:val="26"/>
          <w:szCs w:val="26"/>
        </w:rPr>
      </w:pPr>
      <w:r w:rsidRPr="0057521C">
        <w:rPr>
          <w:rFonts w:ascii="Georgia" w:hAnsi="Georgia" w:cs="Times"/>
          <w:color w:val="101010"/>
          <w:sz w:val="26"/>
          <w:szCs w:val="26"/>
        </w:rPr>
        <w:t xml:space="preserve">Is a </w:t>
      </w:r>
      <w:proofErr w:type="spellStart"/>
      <w:r w:rsidRPr="0057521C">
        <w:rPr>
          <w:rFonts w:ascii="Georgia" w:hAnsi="Georgia" w:cs="Times"/>
          <w:color w:val="101010"/>
          <w:sz w:val="26"/>
          <w:szCs w:val="26"/>
        </w:rPr>
        <w:t>leadfoot</w:t>
      </w:r>
      <w:proofErr w:type="spellEnd"/>
      <w:r w:rsidRPr="0057521C">
        <w:rPr>
          <w:rFonts w:ascii="Georgia" w:hAnsi="Georgia" w:cs="Times"/>
          <w:color w:val="101010"/>
          <w:sz w:val="26"/>
          <w:szCs w:val="26"/>
        </w:rPr>
        <w:t xml:space="preserve"> </w:t>
      </w:r>
      <w:r w:rsidRPr="0057521C"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4D98826" w14:textId="77777777" w:rsidR="00445015" w:rsidRPr="0057521C" w:rsidRDefault="00445015">
      <w:pPr>
        <w:rPr>
          <w:rFonts w:ascii="Georgia" w:hAnsi="Georgia"/>
        </w:rPr>
      </w:pPr>
    </w:p>
    <w:p w14:paraId="6849022D" w14:textId="77777777" w:rsidR="0057521C" w:rsidRPr="00246484" w:rsidRDefault="0057521C">
      <w:pPr>
        <w:rPr>
          <w:rFonts w:ascii="Georgia" w:hAnsi="Georgia"/>
          <w:b/>
          <w:sz w:val="32"/>
          <w:szCs w:val="32"/>
        </w:rPr>
      </w:pPr>
      <w:r w:rsidRPr="00246484">
        <w:rPr>
          <w:rFonts w:ascii="Georgia" w:hAnsi="Georgia"/>
          <w:b/>
          <w:sz w:val="32"/>
          <w:szCs w:val="32"/>
        </w:rPr>
        <w:t>Down</w:t>
      </w:r>
    </w:p>
    <w:p w14:paraId="53E57986" w14:textId="77777777" w:rsidR="0057521C" w:rsidRDefault="0057521C">
      <w:pPr>
        <w:rPr>
          <w:rFonts w:ascii="Georgia" w:hAnsi="Georgia"/>
          <w:b/>
        </w:rPr>
      </w:pPr>
    </w:p>
    <w:p w14:paraId="2573E937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About half of this puzzles clues and answers </w:t>
      </w:r>
    </w:p>
    <w:p w14:paraId="6AC6AD28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Frequently imperiled reporter </w:t>
      </w:r>
    </w:p>
    <w:p w14:paraId="62EDD0FD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Montreal footballer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87764AF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Dojo's surface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75E6131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Had too much, in brief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AC389E9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6.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"Sexy" Beatles song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A8EAC40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7.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Systems for audiophiles </w:t>
      </w:r>
    </w:p>
    <w:p w14:paraId="0E72EFCA" w14:textId="77777777" w:rsidR="0057521C" w:rsidRP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Coaches...or what coaches are a part of </w:t>
      </w:r>
    </w:p>
    <w:p w14:paraId="6A65D85F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9.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Return to zero </w:t>
      </w:r>
    </w:p>
    <w:p w14:paraId="602A92FF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10.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 Sups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C561C59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11.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 Secretive D.C. org.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E8A68C2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Music's Mahler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EE1BFEE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Three-in-one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58CE534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14.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Furnace, e.g.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941CA44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21.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 Professes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BF96C64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24.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Obstetrician's calculation </w:t>
      </w:r>
    </w:p>
    <w:p w14:paraId="2AC0226E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26.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Make known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7F5913B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Weight exercise </w:t>
      </w:r>
    </w:p>
    <w:p w14:paraId="12D151EA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30.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Bluegrass great Lester </w:t>
      </w:r>
    </w:p>
    <w:p w14:paraId="03402A72" w14:textId="77777777" w:rsid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Busy hosp. sites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FA8FFE0" w14:textId="77777777" w:rsidR="0057521C" w:rsidRDefault="0057521C" w:rsidP="005752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Curving segment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16D1184" w14:textId="77777777" w:rsidR="0057521C" w:rsidRDefault="0057521C" w:rsidP="0057521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LBJ, by birth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045B6F6" w14:textId="77777777" w:rsidR="0057521C" w:rsidRDefault="0057521C" w:rsidP="0057521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It might follow +1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D88FC8B" w14:textId="77777777" w:rsidR="0057521C" w:rsidRDefault="0057521C" w:rsidP="0057521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Diminished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B4D4008" w14:textId="77777777" w:rsidR="0057521C" w:rsidRDefault="0057521C" w:rsidP="0057521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Weighs up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D9E3D15" w14:textId="77777777" w:rsid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Veracity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A9A4816" w14:textId="77777777" w:rsid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Ransom note writer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BCC5EC4" w14:textId="77777777" w:rsid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Stick fast to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A5C58D3" w14:textId="77777777" w:rsid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Family automobiles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3C86567" w14:textId="77777777" w:rsidR="0057521C" w:rsidRDefault="0057521C" w:rsidP="0057521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"Odyssey" threats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9E6F696" w14:textId="77777777" w:rsidR="0057521C" w:rsidRDefault="0057521C" w:rsidP="0057521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proofErr w:type="spellStart"/>
      <w:r>
        <w:rPr>
          <w:rFonts w:ascii="Times" w:hAnsi="Times" w:cs="Times"/>
          <w:color w:val="101010"/>
          <w:sz w:val="26"/>
          <w:szCs w:val="26"/>
        </w:rPr>
        <w:t>Oceanward</w:t>
      </w:r>
      <w:proofErr w:type="spellEnd"/>
      <w:r>
        <w:rPr>
          <w:rFonts w:ascii="Times" w:hAnsi="Times" w:cs="Times"/>
          <w:color w:val="101010"/>
          <w:sz w:val="26"/>
          <w:szCs w:val="26"/>
        </w:rPr>
        <w:t xml:space="preserve">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C8EADFD" w14:textId="77777777" w:rsidR="0057521C" w:rsidRDefault="0057521C" w:rsidP="0057521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Tux accessories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8B5800E" w14:textId="77777777" w:rsidR="0057521C" w:rsidRDefault="0057521C" w:rsidP="0057521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Uncertain amount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5FE54F4" w14:textId="77777777" w:rsidR="0057521C" w:rsidRDefault="0057521C" w:rsidP="0057521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"</w:t>
      </w:r>
      <w:proofErr w:type="spellStart"/>
      <w:r>
        <w:rPr>
          <w:rFonts w:ascii="Times" w:hAnsi="Times" w:cs="Times"/>
          <w:color w:val="101010"/>
          <w:sz w:val="26"/>
          <w:szCs w:val="26"/>
        </w:rPr>
        <w:t>Movin</w:t>
      </w:r>
      <w:proofErr w:type="spellEnd"/>
      <w:r>
        <w:rPr>
          <w:rFonts w:ascii="Times" w:hAnsi="Times" w:cs="Times"/>
          <w:color w:val="101010"/>
          <w:sz w:val="26"/>
          <w:szCs w:val="26"/>
        </w:rPr>
        <w:t xml:space="preserve">' ____": "The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  <w:r>
        <w:rPr>
          <w:rFonts w:ascii="Times" w:hAnsi="Times" w:cs="Times"/>
          <w:color w:val="101010"/>
          <w:sz w:val="26"/>
          <w:szCs w:val="26"/>
        </w:rPr>
        <w:t xml:space="preserve">Jefferson's" theme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90DF381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55.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Ubiquitous rodent </w:t>
      </w:r>
    </w:p>
    <w:p w14:paraId="47434DB1" w14:textId="77777777" w:rsidR="0057521C" w:rsidRDefault="0057521C" w:rsidP="005752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57.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End of August? </w:t>
      </w:r>
    </w:p>
    <w:p w14:paraId="7C08511E" w14:textId="77777777" w:rsidR="0057521C" w:rsidRPr="0057521C" w:rsidRDefault="0057521C">
      <w:pPr>
        <w:rPr>
          <w:rFonts w:ascii="Georgia" w:hAnsi="Georgia"/>
          <w:b/>
        </w:rPr>
      </w:pPr>
    </w:p>
    <w:sectPr w:rsidR="0057521C" w:rsidRPr="0057521C" w:rsidSect="00A25C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3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4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4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5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5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1C"/>
    <w:rsid w:val="00246484"/>
    <w:rsid w:val="003D22DD"/>
    <w:rsid w:val="003F2A2B"/>
    <w:rsid w:val="00445015"/>
    <w:rsid w:val="0057521C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D0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1341</Characters>
  <Application>Microsoft Macintosh Word</Application>
  <DocSecurity>0</DocSecurity>
  <Lines>11</Lines>
  <Paragraphs>3</Paragraphs>
  <ScaleCrop>false</ScaleCrop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2018-04-09T00:43:00Z</dcterms:created>
  <dcterms:modified xsi:type="dcterms:W3CDTF">2018-04-09T00:45:00Z</dcterms:modified>
</cp:coreProperties>
</file>