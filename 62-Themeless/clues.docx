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ECA27" w14:textId="42BDE5C7" w:rsidR="00A00C35" w:rsidRPr="00A00C35" w:rsidRDefault="00A00C35" w:rsidP="00A00C3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b/>
          <w:color w:val="101010"/>
          <w:sz w:val="26"/>
          <w:szCs w:val="26"/>
        </w:rPr>
      </w:pPr>
      <w:r>
        <w:rPr>
          <w:rFonts w:ascii="Times" w:hAnsi="Times" w:cs="Times"/>
          <w:b/>
          <w:color w:val="101010"/>
          <w:sz w:val="26"/>
          <w:szCs w:val="26"/>
        </w:rPr>
        <w:t>ACROSS</w:t>
      </w:r>
      <w:bookmarkStart w:id="0" w:name="_GoBack"/>
      <w:bookmarkEnd w:id="0"/>
    </w:p>
    <w:p w14:paraId="3395ACF0" w14:textId="77777777" w:rsidR="00E928A3" w:rsidRDefault="00E928A3" w:rsidP="00E928A3">
      <w:pPr>
        <w:widowControl w:val="0"/>
        <w:autoSpaceDE w:val="0"/>
        <w:autoSpaceDN w:val="0"/>
        <w:adjustRightInd w:val="0"/>
        <w:spacing w:after="240" w:line="300" w:lineRule="atLeast"/>
        <w:ind w:firstLine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1 Saltwater swimmer SEABASS </w:t>
      </w:r>
    </w:p>
    <w:p w14:paraId="10184696" w14:textId="77777777" w:rsidR="00E928A3" w:rsidRDefault="00E928A3" w:rsidP="00E928A3">
      <w:pPr>
        <w:widowControl w:val="0"/>
        <w:autoSpaceDE w:val="0"/>
        <w:autoSpaceDN w:val="0"/>
        <w:adjustRightInd w:val="0"/>
        <w:spacing w:after="240" w:line="300" w:lineRule="atLeast"/>
        <w:ind w:firstLine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8 Instagram fodder PHOTOS </w:t>
      </w:r>
    </w:p>
    <w:p w14:paraId="0E58A257" w14:textId="77777777" w:rsidR="00E928A3" w:rsidRDefault="00E928A3" w:rsidP="00E928A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14  Destination for some Rio Grande crossers ELNORTE </w:t>
      </w:r>
      <w:r>
        <w:rPr>
          <w:rFonts w:ascii="MS Mincho" w:eastAsia="MS Mincho" w:hAnsi="MS Mincho" w:cs="MS Mincho"/>
          <w:color w:val="000000"/>
        </w:rPr>
        <w:t> </w:t>
      </w:r>
    </w:p>
    <w:p w14:paraId="79589FC5" w14:textId="77777777" w:rsidR="00E928A3" w:rsidRDefault="00E928A3" w:rsidP="00E928A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15  Donned again REWORE </w:t>
      </w:r>
      <w:r>
        <w:rPr>
          <w:rFonts w:ascii="MS Mincho" w:eastAsia="MS Mincho" w:hAnsi="MS Mincho" w:cs="MS Mincho"/>
          <w:color w:val="000000"/>
        </w:rPr>
        <w:t> </w:t>
      </w:r>
    </w:p>
    <w:p w14:paraId="57F6434C" w14:textId="77777777" w:rsidR="00E928A3" w:rsidRDefault="00E928A3" w:rsidP="00E928A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16  1975 Al Pacino classic film DOGDAYAFTERNOON </w:t>
      </w:r>
      <w:r>
        <w:rPr>
          <w:rFonts w:ascii="MS Mincho" w:eastAsia="MS Mincho" w:hAnsi="MS Mincho" w:cs="MS Mincho"/>
          <w:color w:val="000000"/>
        </w:rPr>
        <w:t> </w:t>
      </w:r>
    </w:p>
    <w:p w14:paraId="1D80A8D5" w14:textId="77777777" w:rsidR="00E928A3" w:rsidRDefault="00E928A3" w:rsidP="00E928A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19  Mime APE </w:t>
      </w:r>
      <w:r>
        <w:rPr>
          <w:rFonts w:ascii="MS Mincho" w:eastAsia="MS Mincho" w:hAnsi="MS Mincho" w:cs="MS Mincho"/>
          <w:color w:val="000000"/>
        </w:rPr>
        <w:t> </w:t>
      </w:r>
    </w:p>
    <w:p w14:paraId="6BD9AE45" w14:textId="77777777" w:rsidR="00E928A3" w:rsidRDefault="00E928A3" w:rsidP="00E928A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20  Palindromic horn noise TOOT </w:t>
      </w:r>
      <w:r>
        <w:rPr>
          <w:rFonts w:ascii="MS Mincho" w:eastAsia="MS Mincho" w:hAnsi="MS Mincho" w:cs="MS Mincho"/>
          <w:color w:val="000000"/>
        </w:rPr>
        <w:t> </w:t>
      </w:r>
    </w:p>
    <w:p w14:paraId="18FF846E" w14:textId="77777777" w:rsidR="00E928A3" w:rsidRDefault="00E928A3" w:rsidP="00E928A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21  Breadbasket locale GUT </w:t>
      </w:r>
      <w:r>
        <w:rPr>
          <w:rFonts w:ascii="MS Mincho" w:eastAsia="MS Mincho" w:hAnsi="MS Mincho" w:cs="MS Mincho"/>
          <w:color w:val="000000"/>
        </w:rPr>
        <w:t> </w:t>
      </w:r>
    </w:p>
    <w:p w14:paraId="1D883113" w14:textId="77777777" w:rsidR="00E928A3" w:rsidRDefault="00E928A3" w:rsidP="00E928A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22  Plunk prefix KER </w:t>
      </w:r>
      <w:r>
        <w:rPr>
          <w:rFonts w:ascii="MS Mincho" w:eastAsia="MS Mincho" w:hAnsi="MS Mincho" w:cs="MS Mincho"/>
          <w:color w:val="000000"/>
        </w:rPr>
        <w:t> </w:t>
      </w:r>
    </w:p>
    <w:p w14:paraId="0CCF79D3" w14:textId="77777777" w:rsidR="00E928A3" w:rsidRDefault="00E928A3" w:rsidP="00E928A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23  Our planet, in Augsburg </w:t>
      </w:r>
      <w:r>
        <w:rPr>
          <w:rFonts w:ascii="MS Mincho" w:eastAsia="MS Mincho" w:hAnsi="MS Mincho" w:cs="MS Mincho"/>
          <w:color w:val="000000"/>
        </w:rPr>
        <w:t> </w:t>
      </w:r>
    </w:p>
    <w:p w14:paraId="0E8157EA" w14:textId="77777777" w:rsidR="00E928A3" w:rsidRDefault="00E928A3" w:rsidP="00E928A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24  Bobby of Bruins fame </w:t>
      </w:r>
      <w:r>
        <w:rPr>
          <w:rFonts w:ascii="MS Mincho" w:eastAsia="MS Mincho" w:hAnsi="MS Mincho" w:cs="MS Mincho"/>
          <w:color w:val="000000"/>
        </w:rPr>
        <w:t> </w:t>
      </w:r>
    </w:p>
    <w:p w14:paraId="131671B2" w14:textId="77777777" w:rsidR="00E928A3" w:rsidRDefault="00E928A3" w:rsidP="00E928A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25  Catastrophic conflict </w:t>
      </w:r>
      <w:r>
        <w:rPr>
          <w:rFonts w:ascii="MS Mincho" w:eastAsia="MS Mincho" w:hAnsi="MS Mincho" w:cs="MS Mincho"/>
          <w:color w:val="000000"/>
        </w:rPr>
        <w:t> </w:t>
      </w:r>
    </w:p>
    <w:p w14:paraId="5F146A4A" w14:textId="77777777" w:rsidR="00E928A3" w:rsidRDefault="00E928A3" w:rsidP="00E928A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29  Volga tributary </w:t>
      </w:r>
      <w:r>
        <w:rPr>
          <w:rFonts w:ascii="MS Mincho" w:eastAsia="MS Mincho" w:hAnsi="MS Mincho" w:cs="MS Mincho"/>
          <w:color w:val="000000"/>
        </w:rPr>
        <w:t> </w:t>
      </w:r>
    </w:p>
    <w:p w14:paraId="2D3E94AA" w14:textId="77777777" w:rsidR="00E928A3" w:rsidRDefault="00E928A3" w:rsidP="00E928A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30  Greek warrior of the "Iliad" </w:t>
      </w:r>
      <w:r>
        <w:rPr>
          <w:rFonts w:ascii="MS Mincho" w:eastAsia="MS Mincho" w:hAnsi="MS Mincho" w:cs="MS Mincho"/>
          <w:color w:val="000000"/>
        </w:rPr>
        <w:t> </w:t>
      </w:r>
    </w:p>
    <w:p w14:paraId="54DA1A4B" w14:textId="77777777" w:rsidR="00E928A3" w:rsidRDefault="00E928A3" w:rsidP="00E928A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31  Rakes' shedmates </w:t>
      </w:r>
      <w:r>
        <w:rPr>
          <w:rFonts w:ascii="MS Mincho" w:eastAsia="MS Mincho" w:hAnsi="MS Mincho" w:cs="MS Mincho"/>
          <w:color w:val="000000"/>
        </w:rPr>
        <w:t> </w:t>
      </w:r>
    </w:p>
    <w:p w14:paraId="4E2F9599" w14:textId="77777777" w:rsidR="00E928A3" w:rsidRDefault="00E928A3" w:rsidP="00E928A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34  "Candy is dandy but liquor is quicker" poet </w:t>
      </w:r>
      <w:r>
        <w:rPr>
          <w:rFonts w:ascii="MS Mincho" w:eastAsia="MS Mincho" w:hAnsi="MS Mincho" w:cs="MS Mincho"/>
          <w:color w:val="000000"/>
        </w:rPr>
        <w:t> </w:t>
      </w:r>
    </w:p>
    <w:p w14:paraId="128AED12" w14:textId="77777777" w:rsidR="00E928A3" w:rsidRDefault="00E928A3" w:rsidP="00E928A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35  Hair extension? </w:t>
      </w:r>
      <w:r>
        <w:rPr>
          <w:rFonts w:ascii="MS Mincho" w:eastAsia="MS Mincho" w:hAnsi="MS Mincho" w:cs="MS Mincho"/>
          <w:color w:val="000000"/>
        </w:rPr>
        <w:t> </w:t>
      </w:r>
    </w:p>
    <w:p w14:paraId="76B580E3" w14:textId="77777777" w:rsidR="00E928A3" w:rsidRDefault="00E928A3" w:rsidP="00E928A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36  Crumbled prawns </w:t>
      </w:r>
      <w:r>
        <w:rPr>
          <w:rFonts w:ascii="MS Mincho" w:eastAsia="MS Mincho" w:hAnsi="MS Mincho" w:cs="MS Mincho"/>
          <w:color w:val="000000"/>
        </w:rPr>
        <w:t> </w:t>
      </w:r>
    </w:p>
    <w:p w14:paraId="2C1E6AE5" w14:textId="77777777" w:rsidR="00E928A3" w:rsidRDefault="00E928A3" w:rsidP="00E928A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38  Three-layer sandwich </w:t>
      </w:r>
      <w:r>
        <w:rPr>
          <w:rFonts w:ascii="MS Mincho" w:eastAsia="MS Mincho" w:hAnsi="MS Mincho" w:cs="MS Mincho"/>
          <w:color w:val="000000"/>
        </w:rPr>
        <w:t> </w:t>
      </w:r>
    </w:p>
    <w:p w14:paraId="25F7925C" w14:textId="77777777" w:rsidR="00E928A3" w:rsidRDefault="00E928A3" w:rsidP="00E928A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39  Affectionate squeeze </w:t>
      </w:r>
      <w:r>
        <w:rPr>
          <w:rFonts w:ascii="MS Mincho" w:eastAsia="MS Mincho" w:hAnsi="MS Mincho" w:cs="MS Mincho"/>
          <w:color w:val="000000"/>
        </w:rPr>
        <w:t> </w:t>
      </w:r>
    </w:p>
    <w:p w14:paraId="25B68B9F" w14:textId="77777777" w:rsidR="00E928A3" w:rsidRDefault="00E928A3" w:rsidP="00E928A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40  Tragic </w:t>
      </w:r>
      <w:r>
        <w:rPr>
          <w:rFonts w:ascii="MS Mincho" w:eastAsia="MS Mincho" w:hAnsi="MS Mincho" w:cs="MS Mincho"/>
          <w:color w:val="000000"/>
        </w:rPr>
        <w:t> </w:t>
      </w:r>
    </w:p>
    <w:p w14:paraId="67170F14" w14:textId="77777777" w:rsidR="00E928A3" w:rsidRDefault="00E928A3" w:rsidP="00E928A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46  Inhabitant of </w:t>
      </w:r>
      <w:r>
        <w:rPr>
          <w:rFonts w:ascii="MS Mincho" w:eastAsia="MS Mincho" w:hAnsi="MS Mincho" w:cs="MS Mincho"/>
          <w:color w:val="000000"/>
        </w:rPr>
        <w:t> </w:t>
      </w:r>
    </w:p>
    <w:p w14:paraId="7AAA5491" w14:textId="77777777" w:rsidR="00E928A3" w:rsidRDefault="00E928A3" w:rsidP="00E928A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47  Shortly </w:t>
      </w:r>
      <w:r>
        <w:rPr>
          <w:rFonts w:ascii="MS Mincho" w:eastAsia="MS Mincho" w:hAnsi="MS Mincho" w:cs="MS Mincho"/>
          <w:color w:val="000000"/>
        </w:rPr>
        <w:t> </w:t>
      </w:r>
    </w:p>
    <w:p w14:paraId="737B4ADD" w14:textId="77777777" w:rsidR="00E928A3" w:rsidRDefault="00E928A3" w:rsidP="00E928A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lastRenderedPageBreak/>
        <w:t xml:space="preserve">48  Part of the E.U. </w:t>
      </w:r>
      <w:r>
        <w:rPr>
          <w:rFonts w:ascii="MS Mincho" w:eastAsia="MS Mincho" w:hAnsi="MS Mincho" w:cs="MS Mincho"/>
          <w:color w:val="000000"/>
        </w:rPr>
        <w:t> </w:t>
      </w:r>
    </w:p>
    <w:p w14:paraId="5BF3FACB" w14:textId="77777777" w:rsidR="00E928A3" w:rsidRDefault="00E928A3" w:rsidP="00E928A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49  Short dog, for short </w:t>
      </w:r>
      <w:r>
        <w:rPr>
          <w:rFonts w:ascii="MS Mincho" w:eastAsia="MS Mincho" w:hAnsi="MS Mincho" w:cs="MS Mincho"/>
          <w:color w:val="000000"/>
        </w:rPr>
        <w:t> </w:t>
      </w:r>
    </w:p>
    <w:p w14:paraId="39E916FD" w14:textId="77777777" w:rsidR="00E928A3" w:rsidRDefault="00E928A3" w:rsidP="00E928A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50  Lens-cleaner brand </w:t>
      </w:r>
      <w:r>
        <w:rPr>
          <w:rFonts w:ascii="MS Mincho" w:eastAsia="MS Mincho" w:hAnsi="MS Mincho" w:cs="MS Mincho"/>
          <w:color w:val="000000"/>
        </w:rPr>
        <w:t> </w:t>
      </w:r>
    </w:p>
    <w:p w14:paraId="3E23A833" w14:textId="77777777" w:rsidR="00E928A3" w:rsidRDefault="00E928A3" w:rsidP="00E928A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51  Security grp. with wands </w:t>
      </w:r>
      <w:r>
        <w:rPr>
          <w:rFonts w:ascii="MS Mincho" w:eastAsia="MS Mincho" w:hAnsi="MS Mincho" w:cs="MS Mincho"/>
          <w:color w:val="000000"/>
        </w:rPr>
        <w:t> </w:t>
      </w:r>
    </w:p>
    <w:p w14:paraId="78F88085" w14:textId="77777777" w:rsidR="00E928A3" w:rsidRDefault="00E928A3" w:rsidP="00E928A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52  Soccer and football, for two </w:t>
      </w:r>
      <w:r>
        <w:rPr>
          <w:rFonts w:ascii="MS Mincho" w:eastAsia="MS Mincho" w:hAnsi="MS Mincho" w:cs="MS Mincho"/>
          <w:color w:val="000000"/>
        </w:rPr>
        <w:t> </w:t>
      </w:r>
    </w:p>
    <w:p w14:paraId="70675FE8" w14:textId="77777777" w:rsidR="00E928A3" w:rsidRDefault="00E928A3" w:rsidP="00E928A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58  Sarge's shout </w:t>
      </w:r>
      <w:r>
        <w:rPr>
          <w:rFonts w:ascii="MS Mincho" w:eastAsia="MS Mincho" w:hAnsi="MS Mincho" w:cs="MS Mincho"/>
          <w:color w:val="000000"/>
        </w:rPr>
        <w:t> </w:t>
      </w:r>
    </w:p>
    <w:p w14:paraId="48D72F35" w14:textId="77777777" w:rsidR="00E928A3" w:rsidRDefault="00E928A3" w:rsidP="00E928A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59  Gourmand </w:t>
      </w:r>
      <w:r>
        <w:rPr>
          <w:rFonts w:ascii="MS Mincho" w:eastAsia="MS Mincho" w:hAnsi="MS Mincho" w:cs="MS Mincho"/>
          <w:color w:val="000000"/>
        </w:rPr>
        <w:t> </w:t>
      </w:r>
    </w:p>
    <w:p w14:paraId="023ADBB3" w14:textId="77777777" w:rsidR="00E928A3" w:rsidRDefault="00E928A3" w:rsidP="00E928A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60  Prompt </w:t>
      </w:r>
      <w:r>
        <w:rPr>
          <w:rFonts w:ascii="MS Mincho" w:eastAsia="MS Mincho" w:hAnsi="MS Mincho" w:cs="MS Mincho"/>
          <w:color w:val="000000"/>
        </w:rPr>
        <w:t> </w:t>
      </w:r>
    </w:p>
    <w:p w14:paraId="270B1488" w14:textId="77777777" w:rsidR="00E928A3" w:rsidRDefault="00E928A3" w:rsidP="00E928A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61  Lightly fried </w:t>
      </w:r>
      <w:r>
        <w:rPr>
          <w:rFonts w:ascii="MS Mincho" w:eastAsia="MS Mincho" w:hAnsi="MS Mincho" w:cs="MS Mincho"/>
          <w:color w:val="000000"/>
        </w:rPr>
        <w:t> </w:t>
      </w:r>
    </w:p>
    <w:p w14:paraId="6F1F6937" w14:textId="77777777" w:rsidR="00E928A3" w:rsidRPr="00E928A3" w:rsidRDefault="00E928A3" w:rsidP="00E928A3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b/>
          <w:color w:val="000000"/>
        </w:rPr>
      </w:pPr>
      <w:r w:rsidRPr="00E928A3">
        <w:rPr>
          <w:rFonts w:ascii="Times" w:hAnsi="Times" w:cs="Times"/>
          <w:b/>
          <w:color w:val="171717"/>
          <w:sz w:val="26"/>
          <w:szCs w:val="26"/>
        </w:rPr>
        <w:t xml:space="preserve">DOWN </w:t>
      </w:r>
    </w:p>
    <w:p w14:paraId="23146296" w14:textId="77777777" w:rsidR="00E928A3" w:rsidRDefault="00E928A3" w:rsidP="00E928A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1  "Calendar Girl" singer Neil </w:t>
      </w:r>
      <w:r>
        <w:rPr>
          <w:rFonts w:ascii="MS Mincho" w:eastAsia="MS Mincho" w:hAnsi="MS Mincho" w:cs="MS Mincho"/>
          <w:color w:val="000000"/>
        </w:rPr>
        <w:t> </w:t>
      </w:r>
    </w:p>
    <w:p w14:paraId="6016D4DB" w14:textId="77777777" w:rsidR="00E928A3" w:rsidRDefault="00E928A3" w:rsidP="00E928A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2  Hitcher in a hurry </w:t>
      </w:r>
      <w:r>
        <w:rPr>
          <w:rFonts w:ascii="MS Mincho" w:eastAsia="MS Mincho" w:hAnsi="MS Mincho" w:cs="MS Mincho"/>
          <w:color w:val="000000"/>
        </w:rPr>
        <w:t> </w:t>
      </w:r>
    </w:p>
    <w:p w14:paraId="66F0B085" w14:textId="77777777" w:rsidR="00E928A3" w:rsidRDefault="00E928A3" w:rsidP="00E928A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3  Temper-curbing course </w:t>
      </w:r>
      <w:r>
        <w:rPr>
          <w:rFonts w:ascii="MS Mincho" w:eastAsia="MS Mincho" w:hAnsi="MS Mincho" w:cs="MS Mincho"/>
          <w:color w:val="000000"/>
        </w:rPr>
        <w:t> </w:t>
      </w:r>
    </w:p>
    <w:p w14:paraId="3AB0CBCA" w14:textId="77777777" w:rsidR="00E928A3" w:rsidRDefault="00E928A3" w:rsidP="00E928A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4  Dad ____ </w:t>
      </w:r>
      <w:r>
        <w:rPr>
          <w:rFonts w:ascii="MS Mincho" w:eastAsia="MS Mincho" w:hAnsi="MS Mincho" w:cs="MS Mincho"/>
          <w:color w:val="000000"/>
        </w:rPr>
        <w:t> </w:t>
      </w:r>
    </w:p>
    <w:p w14:paraId="2B86C652" w14:textId="77777777" w:rsidR="00E928A3" w:rsidRDefault="00E928A3" w:rsidP="00E928A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5  Altar in the southern sky </w:t>
      </w:r>
      <w:r>
        <w:rPr>
          <w:rFonts w:ascii="MS Mincho" w:eastAsia="MS Mincho" w:hAnsi="MS Mincho" w:cs="MS Mincho"/>
          <w:color w:val="000000"/>
        </w:rPr>
        <w:t> </w:t>
      </w:r>
    </w:p>
    <w:p w14:paraId="6C730BA2" w14:textId="77777777" w:rsidR="00E928A3" w:rsidRDefault="00E928A3" w:rsidP="00E928A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6  Farm closure </w:t>
      </w:r>
      <w:r>
        <w:rPr>
          <w:rFonts w:ascii="MS Mincho" w:eastAsia="MS Mincho" w:hAnsi="MS Mincho" w:cs="MS Mincho"/>
          <w:color w:val="000000"/>
        </w:rPr>
        <w:t> </w:t>
      </w:r>
    </w:p>
    <w:p w14:paraId="14922982" w14:textId="77777777" w:rsidR="00E928A3" w:rsidRDefault="00E928A3" w:rsidP="00E928A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7  Not off one's rocker </w:t>
      </w:r>
      <w:r>
        <w:rPr>
          <w:rFonts w:ascii="MS Mincho" w:eastAsia="MS Mincho" w:hAnsi="MS Mincho" w:cs="MS Mincho"/>
          <w:color w:val="000000"/>
        </w:rPr>
        <w:t> </w:t>
      </w:r>
    </w:p>
    <w:p w14:paraId="464F2A2E" w14:textId="77777777" w:rsidR="00E928A3" w:rsidRDefault="00E928A3" w:rsidP="00E928A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8  Ostentatiousness </w:t>
      </w:r>
      <w:r>
        <w:rPr>
          <w:rFonts w:ascii="MS Mincho" w:eastAsia="MS Mincho" w:hAnsi="MS Mincho" w:cs="MS Mincho"/>
          <w:color w:val="000000"/>
        </w:rPr>
        <w:t> </w:t>
      </w:r>
    </w:p>
    <w:p w14:paraId="66120B43" w14:textId="77777777" w:rsidR="00E928A3" w:rsidRDefault="00E928A3" w:rsidP="00E928A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9  "Who, that lady?" </w:t>
      </w:r>
      <w:r>
        <w:rPr>
          <w:rFonts w:ascii="MS Mincho" w:eastAsia="MS Mincho" w:hAnsi="MS Mincho" w:cs="MS Mincho"/>
          <w:color w:val="000000"/>
        </w:rPr>
        <w:t> </w:t>
      </w:r>
    </w:p>
    <w:p w14:paraId="5D470066" w14:textId="77777777" w:rsidR="00E928A3" w:rsidRDefault="00E928A3" w:rsidP="00E928A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10  Completely crush </w:t>
      </w:r>
      <w:r>
        <w:rPr>
          <w:rFonts w:ascii="MS Mincho" w:eastAsia="MS Mincho" w:hAnsi="MS Mincho" w:cs="MS Mincho"/>
          <w:color w:val="000000"/>
        </w:rPr>
        <w:t> </w:t>
      </w:r>
    </w:p>
    <w:p w14:paraId="07E73AF3" w14:textId="77777777" w:rsidR="00E928A3" w:rsidRDefault="00E928A3" w:rsidP="00E928A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>11  Im</w:t>
      </w:r>
      <w:r>
        <w:rPr>
          <w:rFonts w:ascii="Times" w:hAnsi="Times" w:cs="Times"/>
          <w:color w:val="101010"/>
          <w:sz w:val="26"/>
          <w:szCs w:val="26"/>
        </w:rPr>
        <w:t xml:space="preserve">possibly attractive </w:t>
      </w:r>
      <w:r>
        <w:rPr>
          <w:rFonts w:ascii="MS Mincho" w:eastAsia="MS Mincho" w:hAnsi="MS Mincho" w:cs="MS Mincho"/>
          <w:color w:val="000000"/>
        </w:rPr>
        <w:t> </w:t>
      </w:r>
    </w:p>
    <w:p w14:paraId="4CCD3359" w14:textId="77777777" w:rsidR="00E928A3" w:rsidRDefault="00E928A3" w:rsidP="00E928A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12  "Eat the Rich" humorist </w:t>
      </w:r>
      <w:r>
        <w:rPr>
          <w:rFonts w:ascii="MS Mincho" w:eastAsia="MS Mincho" w:hAnsi="MS Mincho" w:cs="MS Mincho"/>
          <w:color w:val="000000"/>
        </w:rPr>
        <w:t> </w:t>
      </w:r>
    </w:p>
    <w:p w14:paraId="7737CA93" w14:textId="77777777" w:rsidR="00E928A3" w:rsidRDefault="00E928A3" w:rsidP="00E928A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13  Nissan compacts </w:t>
      </w:r>
      <w:r>
        <w:rPr>
          <w:rFonts w:ascii="MS Mincho" w:eastAsia="MS Mincho" w:hAnsi="MS Mincho" w:cs="MS Mincho"/>
          <w:color w:val="000000"/>
        </w:rPr>
        <w:t> </w:t>
      </w:r>
    </w:p>
    <w:p w14:paraId="32636329" w14:textId="77777777" w:rsidR="00E928A3" w:rsidRDefault="00E928A3" w:rsidP="00E928A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17  Indiana Jones portrayer </w:t>
      </w:r>
      <w:r>
        <w:rPr>
          <w:rFonts w:ascii="MS Mincho" w:eastAsia="MS Mincho" w:hAnsi="MS Mincho" w:cs="MS Mincho"/>
          <w:color w:val="000000"/>
        </w:rPr>
        <w:t> </w:t>
      </w:r>
    </w:p>
    <w:p w14:paraId="29DFFC2E" w14:textId="77777777" w:rsidR="00E928A3" w:rsidRDefault="00E928A3" w:rsidP="00E928A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18  Agenda infinitive </w:t>
      </w:r>
      <w:r>
        <w:rPr>
          <w:rFonts w:ascii="MS Mincho" w:eastAsia="MS Mincho" w:hAnsi="MS Mincho" w:cs="MS Mincho"/>
          <w:color w:val="000000"/>
        </w:rPr>
        <w:t> </w:t>
      </w:r>
    </w:p>
    <w:p w14:paraId="10DA33DA" w14:textId="77777777" w:rsidR="00E928A3" w:rsidRDefault="00E928A3" w:rsidP="00E928A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26  In ____ (stuck) </w:t>
      </w:r>
      <w:r>
        <w:rPr>
          <w:rFonts w:ascii="MS Mincho" w:eastAsia="MS Mincho" w:hAnsi="MS Mincho" w:cs="MS Mincho"/>
          <w:color w:val="000000"/>
        </w:rPr>
        <w:t> </w:t>
      </w:r>
    </w:p>
    <w:p w14:paraId="1E03DC15" w14:textId="77777777" w:rsidR="00E928A3" w:rsidRDefault="00E928A3" w:rsidP="00E928A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27  [OMG!] </w:t>
      </w:r>
      <w:r>
        <w:rPr>
          <w:rFonts w:ascii="MS Mincho" w:eastAsia="MS Mincho" w:hAnsi="MS Mincho" w:cs="MS Mincho"/>
          <w:color w:val="000000"/>
        </w:rPr>
        <w:t> </w:t>
      </w:r>
    </w:p>
    <w:p w14:paraId="151ED9B6" w14:textId="77777777" w:rsidR="00E928A3" w:rsidRDefault="00E928A3" w:rsidP="00E928A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28  Animate </w:t>
      </w:r>
      <w:r>
        <w:rPr>
          <w:rFonts w:ascii="MS Mincho" w:eastAsia="MS Mincho" w:hAnsi="MS Mincho" w:cs="MS Mincho"/>
          <w:color w:val="000000"/>
        </w:rPr>
        <w:t> </w:t>
      </w:r>
    </w:p>
    <w:p w14:paraId="5B92EAEA" w14:textId="77777777" w:rsidR="00E928A3" w:rsidRDefault="00E928A3" w:rsidP="00E928A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32  Cheeky </w:t>
      </w:r>
      <w:r>
        <w:rPr>
          <w:rFonts w:ascii="MS Mincho" w:eastAsia="MS Mincho" w:hAnsi="MS Mincho" w:cs="MS Mincho"/>
          <w:color w:val="000000"/>
        </w:rPr>
        <w:t> </w:t>
      </w:r>
    </w:p>
    <w:p w14:paraId="2E4AFE02" w14:textId="77777777" w:rsidR="00E928A3" w:rsidRDefault="00E928A3" w:rsidP="00E928A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33  Floating on the briny </w:t>
      </w:r>
      <w:r>
        <w:rPr>
          <w:rFonts w:ascii="MS Mincho" w:eastAsia="MS Mincho" w:hAnsi="MS Mincho" w:cs="MS Mincho"/>
          <w:color w:val="000000"/>
        </w:rPr>
        <w:t> </w:t>
      </w:r>
    </w:p>
    <w:p w14:paraId="0DFF54E4" w14:textId="77777777" w:rsidR="00E928A3" w:rsidRDefault="00E928A3" w:rsidP="00E928A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36  Targets for delivery </w:t>
      </w:r>
      <w:r>
        <w:rPr>
          <w:rFonts w:ascii="MS Mincho" w:eastAsia="MS Mincho" w:hAnsi="MS Mincho" w:cs="MS Mincho"/>
          <w:color w:val="000000"/>
        </w:rPr>
        <w:t> </w:t>
      </w:r>
    </w:p>
    <w:p w14:paraId="17687138" w14:textId="77777777" w:rsidR="00E928A3" w:rsidRDefault="00E928A3" w:rsidP="00E928A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37  Lacerated </w:t>
      </w:r>
      <w:r>
        <w:rPr>
          <w:rFonts w:ascii="MS Mincho" w:eastAsia="MS Mincho" w:hAnsi="MS Mincho" w:cs="MS Mincho"/>
          <w:color w:val="000000"/>
        </w:rPr>
        <w:t> </w:t>
      </w:r>
    </w:p>
    <w:p w14:paraId="1CCC2246" w14:textId="77777777" w:rsidR="00E928A3" w:rsidRDefault="00E928A3" w:rsidP="00E928A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41  Dill seed </w:t>
      </w:r>
      <w:r>
        <w:rPr>
          <w:rFonts w:ascii="MS Mincho" w:eastAsia="MS Mincho" w:hAnsi="MS Mincho" w:cs="MS Mincho"/>
          <w:color w:val="000000"/>
        </w:rPr>
        <w:t> </w:t>
      </w:r>
    </w:p>
    <w:p w14:paraId="5E4BA25B" w14:textId="77777777" w:rsidR="00E928A3" w:rsidRDefault="00E928A3" w:rsidP="00E928A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42  Little bit of MSG? </w:t>
      </w:r>
      <w:r>
        <w:rPr>
          <w:rFonts w:ascii="MS Mincho" w:eastAsia="MS Mincho" w:hAnsi="MS Mincho" w:cs="MS Mincho"/>
          <w:color w:val="000000"/>
        </w:rPr>
        <w:t> </w:t>
      </w:r>
    </w:p>
    <w:p w14:paraId="16A06F7A" w14:textId="77777777" w:rsidR="00E928A3" w:rsidRDefault="00E928A3" w:rsidP="00E928A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43  Accustoms </w:t>
      </w:r>
      <w:r>
        <w:rPr>
          <w:rFonts w:ascii="MS Mincho" w:eastAsia="MS Mincho" w:hAnsi="MS Mincho" w:cs="MS Mincho"/>
          <w:color w:val="000000"/>
        </w:rPr>
        <w:t> </w:t>
      </w:r>
    </w:p>
    <w:p w14:paraId="23E15CCF" w14:textId="77777777" w:rsidR="00E928A3" w:rsidRDefault="00E928A3" w:rsidP="00E928A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44  Gentle sheen </w:t>
      </w:r>
      <w:r>
        <w:rPr>
          <w:rFonts w:ascii="MS Mincho" w:eastAsia="MS Mincho" w:hAnsi="MS Mincho" w:cs="MS Mincho"/>
          <w:color w:val="000000"/>
        </w:rPr>
        <w:t> </w:t>
      </w:r>
    </w:p>
    <w:p w14:paraId="17B2419A" w14:textId="77777777" w:rsidR="00E928A3" w:rsidRDefault="00E928A3" w:rsidP="00E928A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45  Drew a blank? </w:t>
      </w:r>
      <w:r>
        <w:rPr>
          <w:rFonts w:ascii="MS Mincho" w:eastAsia="MS Mincho" w:hAnsi="MS Mincho" w:cs="MS Mincho"/>
          <w:color w:val="000000"/>
        </w:rPr>
        <w:t> </w:t>
      </w:r>
    </w:p>
    <w:p w14:paraId="2C8B609A" w14:textId="77777777" w:rsidR="00E928A3" w:rsidRDefault="00E928A3" w:rsidP="00E928A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53  Life force of Taoism </w:t>
      </w:r>
      <w:r>
        <w:rPr>
          <w:rFonts w:ascii="MS Mincho" w:eastAsia="MS Mincho" w:hAnsi="MS Mincho" w:cs="MS Mincho"/>
          <w:color w:val="000000"/>
        </w:rPr>
        <w:t> </w:t>
      </w:r>
    </w:p>
    <w:p w14:paraId="7A05BB80" w14:textId="77777777" w:rsidR="00E928A3" w:rsidRDefault="00E928A3" w:rsidP="00E928A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54  Slangy belly </w:t>
      </w:r>
      <w:r>
        <w:rPr>
          <w:rFonts w:ascii="MS Mincho" w:eastAsia="MS Mincho" w:hAnsi="MS Mincho" w:cs="MS Mincho"/>
          <w:color w:val="000000"/>
        </w:rPr>
        <w:t> </w:t>
      </w:r>
    </w:p>
    <w:p w14:paraId="48F7093F" w14:textId="77777777" w:rsidR="00E928A3" w:rsidRDefault="00E928A3" w:rsidP="00E928A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55  A peeling place? </w:t>
      </w:r>
      <w:r>
        <w:rPr>
          <w:rFonts w:ascii="MS Mincho" w:eastAsia="MS Mincho" w:hAnsi="MS Mincho" w:cs="MS Mincho"/>
          <w:color w:val="000000"/>
        </w:rPr>
        <w:t> </w:t>
      </w:r>
    </w:p>
    <w:p w14:paraId="482A9785" w14:textId="77777777" w:rsidR="00E928A3" w:rsidRDefault="00E928A3" w:rsidP="00E928A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56  More, in scores </w:t>
      </w:r>
      <w:r>
        <w:rPr>
          <w:rFonts w:ascii="MS Mincho" w:eastAsia="MS Mincho" w:hAnsi="MS Mincho" w:cs="MS Mincho"/>
          <w:color w:val="000000"/>
        </w:rPr>
        <w:t> </w:t>
      </w:r>
    </w:p>
    <w:p w14:paraId="250396CB" w14:textId="77777777" w:rsidR="00E928A3" w:rsidRDefault="00E928A3" w:rsidP="00E928A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101010"/>
          <w:sz w:val="26"/>
          <w:szCs w:val="26"/>
        </w:rPr>
        <w:t xml:space="preserve">57  Mo. for apple picking </w:t>
      </w:r>
      <w:r>
        <w:rPr>
          <w:rFonts w:ascii="MS Mincho" w:eastAsia="MS Mincho" w:hAnsi="MS Mincho" w:cs="MS Mincho"/>
          <w:color w:val="000000"/>
        </w:rPr>
        <w:t> </w:t>
      </w:r>
    </w:p>
    <w:p w14:paraId="15BCBC8B" w14:textId="77777777" w:rsidR="00445015" w:rsidRDefault="00445015"/>
    <w:sectPr w:rsidR="00445015" w:rsidSect="00A817F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4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9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29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34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38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46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58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7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26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3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36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D"/>
    <w:multiLevelType w:val="hybridMultilevel"/>
    <w:tmpl w:val="0000000D"/>
    <w:lvl w:ilvl="0" w:tplc="000004B1">
      <w:start w:val="4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00E"/>
    <w:multiLevelType w:val="hybridMultilevel"/>
    <w:tmpl w:val="0000000E"/>
    <w:lvl w:ilvl="0" w:tplc="00000515">
      <w:start w:val="53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8A3"/>
    <w:rsid w:val="003D22DD"/>
    <w:rsid w:val="003F2A2B"/>
    <w:rsid w:val="00445015"/>
    <w:rsid w:val="00805615"/>
    <w:rsid w:val="00A00C35"/>
    <w:rsid w:val="00B23922"/>
    <w:rsid w:val="00B3584E"/>
    <w:rsid w:val="00E9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712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237</Words>
  <Characters>1357</Characters>
  <Application>Microsoft Macintosh Word</Application>
  <DocSecurity>0</DocSecurity>
  <Lines>11</Lines>
  <Paragraphs>3</Paragraphs>
  <ScaleCrop>false</ScaleCrop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2</cp:revision>
  <dcterms:created xsi:type="dcterms:W3CDTF">2018-04-18T19:51:00Z</dcterms:created>
  <dcterms:modified xsi:type="dcterms:W3CDTF">2018-04-18T20:21:00Z</dcterms:modified>
</cp:coreProperties>
</file>