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381AE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171717"/>
          <w:sz w:val="42"/>
          <w:szCs w:val="42"/>
        </w:rPr>
        <w:t xml:space="preserve">Across </w:t>
      </w:r>
    </w:p>
    <w:p w14:paraId="2122CD80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Formulate </w:t>
      </w:r>
    </w:p>
    <w:p w14:paraId="4F326072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Absorb slowly </w:t>
      </w:r>
    </w:p>
    <w:p w14:paraId="5AAAD10D" w14:textId="77777777" w:rsidR="007157FB" w:rsidRDefault="007157FB" w:rsidP="00715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Brought on board, in a way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622BF2E" w14:textId="77777777" w:rsidR="007157FB" w:rsidRDefault="007157FB" w:rsidP="00715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Be back in business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E0D3149" w14:textId="77777777" w:rsidR="007157FB" w:rsidRDefault="007157FB" w:rsidP="00715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2003 Sandler-Nicholson dramedy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B2894BD" w14:textId="77777777" w:rsidR="007157FB" w:rsidRDefault="007157FB" w:rsidP="007157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First fratricide committer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EDEDA9F" w14:textId="77777777" w:rsidR="007157FB" w:rsidRDefault="007157FB" w:rsidP="007157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Robert of "The Sopranos"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675D5EF" w14:textId="77777777" w:rsidR="007157FB" w:rsidRDefault="007157FB" w:rsidP="007157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Having more marbles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19D194D" w14:textId="77777777" w:rsidR="007157FB" w:rsidRDefault="007157FB" w:rsidP="007157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Exhort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2E072E5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Trendy palm fruit </w:t>
      </w:r>
    </w:p>
    <w:p w14:paraId="47A47F73" w14:textId="77777777" w:rsidR="007157FB" w:rsidRDefault="007157FB" w:rsidP="00715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In a bygone time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CBA4AD4" w14:textId="77777777" w:rsidR="007157FB" w:rsidRDefault="007157FB" w:rsidP="00715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Do some sketching?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1D557A4" w14:textId="77777777" w:rsidR="007157FB" w:rsidRDefault="007157FB" w:rsidP="007157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Like most yard sale items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0902A5C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29. </w:t>
      </w:r>
      <w:r>
        <w:rPr>
          <w:rFonts w:ascii="Times" w:hAnsi="Times" w:cs="Times"/>
          <w:color w:val="101010"/>
          <w:sz w:val="26"/>
          <w:szCs w:val="26"/>
        </w:rPr>
        <w:tab/>
      </w:r>
      <w:r w:rsidR="00A77C60">
        <w:rPr>
          <w:rFonts w:ascii="Times" w:hAnsi="Times" w:cs="Times"/>
          <w:color w:val="101010"/>
          <w:sz w:val="26"/>
          <w:szCs w:val="26"/>
        </w:rPr>
        <w:t>Release with a click</w:t>
      </w:r>
      <w:r>
        <w:rPr>
          <w:rFonts w:ascii="Times" w:hAnsi="Times" w:cs="Times"/>
          <w:color w:val="101010"/>
          <w:sz w:val="26"/>
          <w:szCs w:val="26"/>
        </w:rPr>
        <w:t xml:space="preserve"> </w:t>
      </w:r>
    </w:p>
    <w:p w14:paraId="45B5E7F5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31.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"Vive ____!"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E90885A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33.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GRE's cousin </w:t>
      </w:r>
    </w:p>
    <w:p w14:paraId="39CBE98B" w14:textId="77777777" w:rsidR="007157FB" w:rsidRDefault="007157FB" w:rsidP="007157F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Relaxed way to sit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ECB5548" w14:textId="77777777" w:rsidR="007157FB" w:rsidRDefault="007157FB" w:rsidP="007157F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Sci-fi beeper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993988D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38.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Lies languidly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E503A8D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40.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Gone, or yet to come </w:t>
      </w:r>
    </w:p>
    <w:p w14:paraId="16E3318E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42.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Temperamental mood </w:t>
      </w:r>
    </w:p>
    <w:p w14:paraId="24F0D1A8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44.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Behavioral guide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5A7CEEE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Skirt styles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1BA6371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49.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Not overlooked </w:t>
      </w:r>
    </w:p>
    <w:p w14:paraId="7685BDDD" w14:textId="77777777" w:rsidR="007157FB" w:rsidRDefault="007157FB" w:rsidP="00715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The Wildcats of the NCAA,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  <w:r>
        <w:rPr>
          <w:rFonts w:ascii="Times" w:hAnsi="Times" w:cs="Times"/>
          <w:color w:val="101010"/>
          <w:sz w:val="26"/>
          <w:szCs w:val="26"/>
        </w:rPr>
        <w:t xml:space="preserve">for short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3D1C2FF" w14:textId="77777777" w:rsidR="007157FB" w:rsidRDefault="007157FB" w:rsidP="00715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Lead-in to mo or pitch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1325FEB" w14:textId="77777777" w:rsidR="007157FB" w:rsidRDefault="007157FB" w:rsidP="007157F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Taboo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4968574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55.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Pacifist philosopher </w:t>
      </w:r>
    </w:p>
    <w:p w14:paraId="3D8A66C4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57.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Barrier or boom type </w:t>
      </w:r>
    </w:p>
    <w:p w14:paraId="01954CD1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59. </w:t>
      </w:r>
      <w:r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Famous last words </w:t>
      </w:r>
    </w:p>
    <w:p w14:paraId="57B098B5" w14:textId="77777777" w:rsidR="007157FB" w:rsidRDefault="007157FB" w:rsidP="007157F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Winning hearts, usually?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CDF4D18" w14:textId="77777777" w:rsidR="007157FB" w:rsidRDefault="007157FB" w:rsidP="007157F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Begin auspiciously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D9D61E5" w14:textId="77777777" w:rsidR="007157FB" w:rsidRDefault="007157FB" w:rsidP="007157F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Arab dignitaries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9C14F4D" w14:textId="77777777" w:rsidR="007157FB" w:rsidRDefault="007157FB" w:rsidP="007157F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Gauges of ability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80C3742" w14:textId="77777777" w:rsidR="007157FB" w:rsidRDefault="007157FB" w:rsidP="007157F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Some farm equipment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7B0A33C" w14:textId="77777777" w:rsidR="007157FB" w:rsidRDefault="007157FB" w:rsidP="007157F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Weathers 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E7320D8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171717"/>
          <w:sz w:val="42"/>
          <w:szCs w:val="42"/>
        </w:rPr>
      </w:pPr>
    </w:p>
    <w:p w14:paraId="01BFD577" w14:textId="777777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171717"/>
          <w:sz w:val="42"/>
          <w:szCs w:val="42"/>
        </w:rPr>
        <w:lastRenderedPageBreak/>
        <w:t xml:space="preserve">Down </w:t>
      </w:r>
    </w:p>
    <w:p w14:paraId="376CE549" w14:textId="72104CFD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Atonement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7A4FE0E" w14:textId="76666E35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Entrance payment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FB35C71" w14:textId="529EE176" w:rsidR="007157FB" w:rsidRP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1985 Malkovich film starring Kate Nelligan </w:t>
      </w:r>
    </w:p>
    <w:p w14:paraId="5EEE3078" w14:textId="343C4F99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A pop </w:t>
      </w:r>
    </w:p>
    <w:p w14:paraId="72C64821" w14:textId="08C6715C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Spills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BCA0057" w14:textId="3FF7828E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6.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Omani coin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F7BE83D" w14:textId="15585AE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7.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The muses and others </w:t>
      </w:r>
    </w:p>
    <w:p w14:paraId="5F8955CF" w14:textId="79A4172C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8.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URL ender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32ADC463" w14:textId="2719E939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9.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Welcomes </w:t>
      </w:r>
    </w:p>
    <w:p w14:paraId="4F53C9CE" w14:textId="2814FB76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10.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Cultural NYC attraction </w:t>
      </w:r>
    </w:p>
    <w:p w14:paraId="5C71B462" w14:textId="47FFA9D8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11.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Quickly-decided matter </w:t>
      </w:r>
    </w:p>
    <w:p w14:paraId="1121F78F" w14:textId="3623A45A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12.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Gambia neighbor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5F22E843" w14:textId="1064E538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13.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Thermodynamics topic </w:t>
      </w:r>
    </w:p>
    <w:p w14:paraId="59353ED6" w14:textId="09BA44A1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 w:rsidR="00AF1D12">
        <w:rPr>
          <w:rFonts w:ascii="Times" w:hAnsi="Times" w:cs="Times"/>
          <w:color w:val="101010"/>
          <w:sz w:val="26"/>
          <w:szCs w:val="26"/>
        </w:rPr>
        <w:t>Like some census categories</w:t>
      </w:r>
      <w:r>
        <w:rPr>
          <w:rFonts w:ascii="Times" w:hAnsi="Times" w:cs="Times"/>
          <w:color w:val="101010"/>
          <w:sz w:val="26"/>
          <w:szCs w:val="26"/>
        </w:rPr>
        <w:t xml:space="preserve"> </w:t>
      </w:r>
    </w:p>
    <w:p w14:paraId="6AB8722E" w14:textId="49E77934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17.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Brow formation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10131C4" w14:textId="424320F0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22.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Boardroom attire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5DF0AFC" w14:textId="24537BD1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24.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Bibliographical intro? </w:t>
      </w:r>
    </w:p>
    <w:p w14:paraId="38B55D22" w14:textId="31C1D898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28.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First name at SpaceX </w:t>
      </w:r>
    </w:p>
    <w:p w14:paraId="20C2B74C" w14:textId="749F069F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30.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Gritty sediment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8FE9F32" w14:textId="13CE05F0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32.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Ishii of "Kill Bill"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B2E3109" w14:textId="61C68B8C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Old one, in Augsburg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061BE104" w14:textId="18E45F04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37.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____ buco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6941983" w14:textId="0C1DD82D" w:rsidR="007157FB" w:rsidRP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>39.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"Game of Thrones" actress Headey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2AA3A63C" w14:textId="6FFAE0E8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40.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Caught by a lariat </w:t>
      </w:r>
    </w:p>
    <w:p w14:paraId="632D1826" w14:textId="069304B8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41.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2013 John Legend hit </w:t>
      </w:r>
    </w:p>
    <w:p w14:paraId="5404472A" w14:textId="5128B1A1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43.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Deuterium, e.g.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432AFC89" w14:textId="21333C7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>45.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 Many newspaper ads </w:t>
      </w:r>
    </w:p>
    <w:p w14:paraId="6326EB49" w14:textId="45A365F1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46.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Trunks </w:t>
      </w:r>
    </w:p>
    <w:p w14:paraId="671D2F5A" w14:textId="288A97AF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48.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Audience's cry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65AE75BF" w14:textId="67E9D2D6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50.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Steered clear of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70E8095C" w14:textId="104A59C6" w:rsidR="007157FB" w:rsidRDefault="007157FB" w:rsidP="007157FB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>Photo opp.?</w:t>
      </w:r>
      <w:r>
        <w:rPr>
          <w:rFonts w:ascii="MS Mincho" w:eastAsia="MS Mincho" w:hAnsi="MS Mincho" w:cs="MS Mincho"/>
          <w:color w:val="101010"/>
          <w:sz w:val="26"/>
          <w:szCs w:val="26"/>
        </w:rPr>
        <w:t> </w:t>
      </w:r>
    </w:p>
    <w:p w14:paraId="10BBFA9F" w14:textId="0F62C857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56.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"Bonanza" or "Rawhide" </w:t>
      </w:r>
    </w:p>
    <w:p w14:paraId="168A6454" w14:textId="5BAC690D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58.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Cato's highway </w:t>
      </w:r>
    </w:p>
    <w:p w14:paraId="5637B7B1" w14:textId="00470173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60.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Experiencing mixed emotions </w:t>
      </w:r>
    </w:p>
    <w:p w14:paraId="328EDE96" w14:textId="3F0F5791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101010"/>
          <w:sz w:val="26"/>
          <w:szCs w:val="26"/>
        </w:rPr>
      </w:pPr>
      <w:r>
        <w:rPr>
          <w:rFonts w:ascii="Times" w:hAnsi="Times" w:cs="Times"/>
          <w:color w:val="101010"/>
          <w:sz w:val="26"/>
          <w:szCs w:val="26"/>
        </w:rPr>
        <w:t xml:space="preserve">63.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r>
        <w:rPr>
          <w:rFonts w:ascii="Times" w:hAnsi="Times" w:cs="Times"/>
          <w:color w:val="101010"/>
          <w:sz w:val="26"/>
          <w:szCs w:val="26"/>
        </w:rPr>
        <w:t xml:space="preserve">Beast of biblical treks </w:t>
      </w:r>
    </w:p>
    <w:p w14:paraId="2DFDFFCD" w14:textId="4A9F37C2" w:rsidR="007157FB" w:rsidRDefault="007157FB" w:rsidP="007157F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64. </w:t>
      </w:r>
      <w:r w:rsidR="009E4294">
        <w:rPr>
          <w:rFonts w:ascii="Times" w:hAnsi="Times" w:cs="Times"/>
          <w:color w:val="101010"/>
          <w:sz w:val="26"/>
          <w:szCs w:val="26"/>
        </w:rPr>
        <w:tab/>
      </w:r>
      <w:bookmarkStart w:id="0" w:name="_GoBack"/>
      <w:bookmarkEnd w:id="0"/>
      <w:r>
        <w:rPr>
          <w:rFonts w:ascii="Times" w:hAnsi="Times" w:cs="Times"/>
          <w:color w:val="101010"/>
          <w:sz w:val="26"/>
          <w:szCs w:val="26"/>
        </w:rPr>
        <w:t xml:space="preserve">Leader of VW? </w:t>
      </w:r>
    </w:p>
    <w:p w14:paraId="044B371D" w14:textId="77777777" w:rsidR="00445015" w:rsidRDefault="00445015" w:rsidP="007157FB"/>
    <w:sectPr w:rsidR="00445015" w:rsidSect="001619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6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FB"/>
    <w:rsid w:val="003D22DD"/>
    <w:rsid w:val="003F2A2B"/>
    <w:rsid w:val="00445015"/>
    <w:rsid w:val="00451D5E"/>
    <w:rsid w:val="007157FB"/>
    <w:rsid w:val="00805615"/>
    <w:rsid w:val="009E4294"/>
    <w:rsid w:val="00A77C60"/>
    <w:rsid w:val="00AF1D12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96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2018-02-18T19:38:00Z</dcterms:created>
  <dcterms:modified xsi:type="dcterms:W3CDTF">2018-02-18T20:11:00Z</dcterms:modified>
</cp:coreProperties>
</file>